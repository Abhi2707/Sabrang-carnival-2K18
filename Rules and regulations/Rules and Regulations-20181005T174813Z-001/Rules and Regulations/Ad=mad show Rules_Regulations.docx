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CD" w:rsidRPr="00111CCD" w:rsidRDefault="00111CCD" w:rsidP="00111CCD">
      <w:pPr>
        <w:jc w:val="center"/>
        <w:rPr>
          <w:b/>
        </w:rPr>
      </w:pPr>
      <w:r w:rsidRPr="00111CCD">
        <w:rPr>
          <w:b/>
        </w:rPr>
        <w:t>JK LAKSHMIPAT UNIVERSITY</w:t>
      </w:r>
    </w:p>
    <w:p w:rsidR="00111CCD" w:rsidRPr="00111CCD" w:rsidRDefault="00111CCD" w:rsidP="00111CCD">
      <w:pPr>
        <w:jc w:val="center"/>
        <w:rPr>
          <w:b/>
        </w:rPr>
      </w:pPr>
      <w:r w:rsidRPr="00111CCD">
        <w:rPr>
          <w:b/>
        </w:rPr>
        <w:t>SABRANG – 2K18</w:t>
      </w:r>
    </w:p>
    <w:p w:rsidR="00111CCD" w:rsidRPr="00111CCD" w:rsidRDefault="00111CCD" w:rsidP="00111CCD">
      <w:pPr>
        <w:jc w:val="center"/>
        <w:rPr>
          <w:b/>
        </w:rPr>
      </w:pPr>
    </w:p>
    <w:p w:rsidR="00111CCD" w:rsidRDefault="00111CCD" w:rsidP="00111CCD">
      <w:pPr>
        <w:jc w:val="center"/>
        <w:rPr>
          <w:b/>
        </w:rPr>
      </w:pPr>
      <w:r w:rsidRPr="00111CCD">
        <w:rPr>
          <w:b/>
        </w:rPr>
        <w:t>AD-MAD SHOW</w:t>
      </w:r>
    </w:p>
    <w:p w:rsidR="00111CCD" w:rsidRDefault="00111CCD" w:rsidP="00111CCD">
      <w:pPr>
        <w:jc w:val="center"/>
        <w:rPr>
          <w:b/>
        </w:rPr>
      </w:pPr>
    </w:p>
    <w:p w:rsidR="00111CCD" w:rsidRDefault="00111CCD" w:rsidP="00111CCD">
      <w:pPr>
        <w:jc w:val="center"/>
        <w:rPr>
          <w:b/>
        </w:rPr>
      </w:pPr>
      <w:r>
        <w:rPr>
          <w:b/>
        </w:rPr>
        <w:t>RULES &amp; REGULATIONS</w:t>
      </w:r>
    </w:p>
    <w:p w:rsidR="00111CCD" w:rsidRDefault="00111CCD" w:rsidP="00111CCD">
      <w:pPr>
        <w:jc w:val="center"/>
        <w:rPr>
          <w:b/>
        </w:rPr>
      </w:pPr>
    </w:p>
    <w:p w:rsidR="00111CCD" w:rsidRDefault="00111CCD" w:rsidP="00111CCD">
      <w:pPr>
        <w:jc w:val="center"/>
        <w:rPr>
          <w:b/>
        </w:rPr>
      </w:pPr>
    </w:p>
    <w:p w:rsidR="00111CCD" w:rsidRDefault="00111CCD" w:rsidP="00111CCD">
      <w:pPr>
        <w:jc w:val="center"/>
        <w:rPr>
          <w:b/>
        </w:rPr>
      </w:pPr>
    </w:p>
    <w:p w:rsidR="00111CCD" w:rsidRDefault="00111CCD" w:rsidP="00111CCD">
      <w:pPr>
        <w:rPr>
          <w:b/>
        </w:rPr>
      </w:pPr>
      <w:r>
        <w:rPr>
          <w:b/>
        </w:rPr>
        <w:t xml:space="preserve">Description: </w:t>
      </w:r>
    </w:p>
    <w:p w:rsidR="00111CCD" w:rsidRDefault="00111CCD" w:rsidP="00111CCD"/>
    <w:p w:rsidR="00111CCD" w:rsidRDefault="00111CCD" w:rsidP="00111CCD">
      <w:r>
        <w:t xml:space="preserve">Ad-mad Show provides the platform to display creativity and marketing ingenuity by designing some innovative and creative ads. This event is for all creative geniuses. </w:t>
      </w:r>
    </w:p>
    <w:p w:rsidR="00111CCD" w:rsidRDefault="00111CCD" w:rsidP="00111CCD"/>
    <w:p w:rsidR="00111CCD" w:rsidRDefault="00111CCD" w:rsidP="00111CCD">
      <w:pPr>
        <w:rPr>
          <w:b/>
        </w:rPr>
      </w:pPr>
      <w:r w:rsidRPr="00111CCD">
        <w:rPr>
          <w:b/>
        </w:rPr>
        <w:t>Rules:</w:t>
      </w:r>
    </w:p>
    <w:p w:rsidR="00111CCD" w:rsidRDefault="00111CCD" w:rsidP="00111CCD">
      <w:pPr>
        <w:rPr>
          <w:b/>
        </w:rPr>
      </w:pPr>
    </w:p>
    <w:p w:rsidR="00111CCD" w:rsidRDefault="00111CCD" w:rsidP="00111CCD">
      <w:pPr>
        <w:pStyle w:val="ListParagraph"/>
        <w:numPr>
          <w:ilvl w:val="0"/>
          <w:numId w:val="24"/>
        </w:numPr>
      </w:pPr>
      <w:r>
        <w:t>The participants will be asked to make an advertisement on the product or a situation on the spot</w:t>
      </w:r>
    </w:p>
    <w:p w:rsidR="00111CCD" w:rsidRDefault="00111CCD" w:rsidP="00111CCD">
      <w:pPr>
        <w:pStyle w:val="ListParagraph"/>
        <w:numPr>
          <w:ilvl w:val="0"/>
          <w:numId w:val="24"/>
        </w:numPr>
      </w:pPr>
      <w:r>
        <w:t xml:space="preserve">Preparation time: 10 mins. </w:t>
      </w:r>
    </w:p>
    <w:p w:rsidR="00111CCD" w:rsidRDefault="00111CCD" w:rsidP="00111CCD">
      <w:pPr>
        <w:pStyle w:val="ListParagraph"/>
        <w:numPr>
          <w:ilvl w:val="0"/>
          <w:numId w:val="24"/>
        </w:numPr>
      </w:pPr>
      <w:r>
        <w:t>Duration of advertisement: 5 mins.</w:t>
      </w:r>
    </w:p>
    <w:p w:rsidR="00111CCD" w:rsidRDefault="00111CCD" w:rsidP="00111CCD">
      <w:pPr>
        <w:pStyle w:val="ListParagraph"/>
        <w:numPr>
          <w:ilvl w:val="0"/>
          <w:numId w:val="24"/>
        </w:numPr>
      </w:pPr>
      <w:r>
        <w:t>One table, two chairs, and two mics will be provided. No other props request will be entertained.</w:t>
      </w:r>
    </w:p>
    <w:p w:rsidR="00111CCD" w:rsidRDefault="00111CCD" w:rsidP="00111CCD">
      <w:pPr>
        <w:pStyle w:val="ListParagraph"/>
        <w:numPr>
          <w:ilvl w:val="0"/>
          <w:numId w:val="24"/>
        </w:numPr>
      </w:pPr>
      <w:r>
        <w:t>Decision of the judges would be final.</w:t>
      </w:r>
    </w:p>
    <w:p w:rsidR="00251D57" w:rsidRDefault="00251D57" w:rsidP="00251D57"/>
    <w:p w:rsidR="00251D57" w:rsidRPr="00B74F90" w:rsidRDefault="00251D57" w:rsidP="00251D57">
      <w:pPr>
        <w:shd w:val="clear" w:color="auto" w:fill="FFFFFF"/>
        <w:spacing w:after="210"/>
        <w:rPr>
          <w:rFonts w:eastAsia="Times New Roman" w:cs="Arial"/>
          <w:color w:val="000000"/>
          <w:szCs w:val="24"/>
          <w:lang w:val="en-IN" w:eastAsia="en-IN"/>
        </w:rPr>
      </w:pPr>
      <w:r w:rsidRPr="00251D57">
        <w:rPr>
          <w:rFonts w:eastAsia="Times New Roman" w:cs="Arial"/>
          <w:b/>
          <w:bCs/>
          <w:color w:val="000000"/>
          <w:szCs w:val="24"/>
          <w:lang w:val="en-IN" w:eastAsia="en-IN"/>
        </w:rPr>
        <w:t>General Judging criteria: -</w:t>
      </w:r>
    </w:p>
    <w:p w:rsidR="00251D57" w:rsidRPr="00B74F90" w:rsidRDefault="00251D57" w:rsidP="00251D5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IN" w:eastAsia="en-IN"/>
        </w:rPr>
      </w:pPr>
      <w:r w:rsidRPr="00B74F90">
        <w:rPr>
          <w:rFonts w:eastAsia="Times New Roman" w:cs="Arial"/>
          <w:color w:val="000000"/>
          <w:sz w:val="24"/>
          <w:szCs w:val="24"/>
          <w:lang w:val="en-IN" w:eastAsia="en-IN"/>
        </w:rPr>
        <w:t>Ability to attract audience’s attention.</w:t>
      </w:r>
    </w:p>
    <w:p w:rsidR="00251D57" w:rsidRPr="00B74F90" w:rsidRDefault="00251D57" w:rsidP="00251D5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IN" w:eastAsia="en-IN"/>
        </w:rPr>
      </w:pPr>
      <w:r w:rsidRPr="00B74F90">
        <w:rPr>
          <w:rFonts w:eastAsia="Times New Roman" w:cs="Arial"/>
          <w:color w:val="000000"/>
          <w:sz w:val="24"/>
          <w:szCs w:val="24"/>
          <w:lang w:val="en-IN" w:eastAsia="en-IN"/>
        </w:rPr>
        <w:t>Concept of ad</w:t>
      </w:r>
    </w:p>
    <w:p w:rsidR="00251D57" w:rsidRPr="00B74F90" w:rsidRDefault="00251D57" w:rsidP="00251D5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IN" w:eastAsia="en-IN"/>
        </w:rPr>
      </w:pPr>
      <w:r w:rsidRPr="00B74F90">
        <w:rPr>
          <w:rFonts w:eastAsia="Times New Roman" w:cs="Arial"/>
          <w:color w:val="000000"/>
          <w:sz w:val="24"/>
          <w:szCs w:val="24"/>
          <w:lang w:val="en-IN" w:eastAsia="en-IN"/>
        </w:rPr>
        <w:t>Team work</w:t>
      </w:r>
    </w:p>
    <w:p w:rsidR="00251D57" w:rsidRPr="00B74F90" w:rsidRDefault="00251D57" w:rsidP="00251D5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IN" w:eastAsia="en-IN"/>
        </w:rPr>
      </w:pPr>
      <w:r w:rsidRPr="00B74F90">
        <w:rPr>
          <w:rFonts w:eastAsia="Times New Roman" w:cs="Arial"/>
          <w:color w:val="000000"/>
          <w:sz w:val="24"/>
          <w:szCs w:val="24"/>
          <w:lang w:val="en-IN" w:eastAsia="en-IN"/>
        </w:rPr>
        <w:t>Voice modulation</w:t>
      </w:r>
    </w:p>
    <w:p w:rsidR="00251D57" w:rsidRPr="00B74F90" w:rsidRDefault="00251D57" w:rsidP="00251D5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IN" w:eastAsia="en-IN"/>
        </w:rPr>
      </w:pPr>
      <w:r w:rsidRPr="00B74F90">
        <w:rPr>
          <w:rFonts w:eastAsia="Times New Roman" w:cs="Arial"/>
          <w:color w:val="000000"/>
          <w:sz w:val="24"/>
          <w:szCs w:val="24"/>
          <w:lang w:val="en-IN" w:eastAsia="en-IN"/>
        </w:rPr>
        <w:t>Ability to highlight the idea of product with minimum efforts</w:t>
      </w:r>
    </w:p>
    <w:p w:rsidR="00111CCD" w:rsidRPr="00251D57" w:rsidRDefault="00251D57" w:rsidP="00111CC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val="en-IN" w:eastAsia="en-IN"/>
        </w:rPr>
      </w:pPr>
      <w:r>
        <w:rPr>
          <w:rFonts w:eastAsia="Times New Roman" w:cs="Arial"/>
          <w:color w:val="000000"/>
          <w:sz w:val="24"/>
          <w:szCs w:val="24"/>
          <w:lang w:val="en-IN" w:eastAsia="en-IN"/>
        </w:rPr>
        <w:t>Overall presentation</w:t>
      </w:r>
    </w:p>
    <w:p w:rsidR="00111CCD" w:rsidRDefault="00111CCD" w:rsidP="00111CCD">
      <w:r w:rsidRPr="00111CCD">
        <w:rPr>
          <w:b/>
        </w:rPr>
        <w:t>Team Size:</w:t>
      </w:r>
      <w:r>
        <w:t xml:space="preserve"> 3-4 participants</w:t>
      </w:r>
    </w:p>
    <w:p w:rsidR="00251D57" w:rsidRDefault="00251D57" w:rsidP="00111CCD"/>
    <w:p w:rsidR="00251D57" w:rsidRDefault="00251D57" w:rsidP="00111CCD">
      <w:r w:rsidRPr="00251D57">
        <w:rPr>
          <w:b/>
        </w:rPr>
        <w:t>Maximum Teams from an Institute:</w:t>
      </w:r>
      <w:r>
        <w:t xml:space="preserve"> 03</w:t>
      </w:r>
    </w:p>
    <w:p w:rsidR="00251D57" w:rsidRDefault="00251D57" w:rsidP="00111CCD"/>
    <w:p w:rsidR="00251D57" w:rsidRDefault="00251D57" w:rsidP="00111CCD">
      <w:r w:rsidRPr="00251D57">
        <w:rPr>
          <w:b/>
        </w:rPr>
        <w:t>Registration fees:</w:t>
      </w:r>
      <w:r>
        <w:t xml:space="preserve"> INR 200/ team</w:t>
      </w:r>
    </w:p>
    <w:p w:rsidR="00251D57" w:rsidRDefault="00251D57" w:rsidP="00111CCD"/>
    <w:p w:rsidR="00251D57" w:rsidRDefault="00251D57" w:rsidP="00111CCD">
      <w:r w:rsidRPr="00251D57">
        <w:rPr>
          <w:b/>
        </w:rPr>
        <w:t>Minimum team’s criteria for validation of cash prize</w:t>
      </w:r>
      <w:r>
        <w:t>: 04</w:t>
      </w:r>
      <w:bookmarkStart w:id="0" w:name="_GoBack"/>
      <w:bookmarkEnd w:id="0"/>
    </w:p>
    <w:p w:rsidR="00B74F90" w:rsidRDefault="00B74F90" w:rsidP="00111CCD"/>
    <w:p w:rsidR="00B74F90" w:rsidRDefault="00B74F90" w:rsidP="00111CCD"/>
    <w:p w:rsidR="00E339BB" w:rsidRDefault="00E339BB" w:rsidP="00111CCD">
      <w:pPr>
        <w:rPr>
          <w:b/>
        </w:rPr>
      </w:pPr>
    </w:p>
    <w:p w:rsidR="00E339BB" w:rsidRDefault="00E339BB" w:rsidP="00111CCD">
      <w:pPr>
        <w:rPr>
          <w:b/>
        </w:rPr>
      </w:pPr>
    </w:p>
    <w:p w:rsidR="00E339BB" w:rsidRDefault="00E339BB" w:rsidP="00111CCD">
      <w:pPr>
        <w:rPr>
          <w:b/>
        </w:rPr>
      </w:pPr>
    </w:p>
    <w:p w:rsidR="00E339BB" w:rsidRDefault="00E339BB" w:rsidP="00E339BB">
      <w:pPr>
        <w:jc w:val="right"/>
        <w:rPr>
          <w:b/>
        </w:rPr>
      </w:pPr>
      <w:r>
        <w:rPr>
          <w:b/>
        </w:rPr>
        <w:t xml:space="preserve">Dr. </w:t>
      </w:r>
      <w:proofErr w:type="spellStart"/>
      <w:r>
        <w:rPr>
          <w:b/>
        </w:rPr>
        <w:t>Punam</w:t>
      </w:r>
      <w:proofErr w:type="spellEnd"/>
      <w:r>
        <w:rPr>
          <w:b/>
        </w:rPr>
        <w:t xml:space="preserve"> Mishra</w:t>
      </w:r>
    </w:p>
    <w:p w:rsidR="00E339BB" w:rsidRDefault="00E339BB" w:rsidP="00E339BB">
      <w:pPr>
        <w:jc w:val="right"/>
        <w:rPr>
          <w:b/>
        </w:rPr>
      </w:pPr>
      <w:r>
        <w:rPr>
          <w:b/>
        </w:rPr>
        <w:t>(Faculty Coordinator)</w:t>
      </w:r>
    </w:p>
    <w:p w:rsidR="00E339BB" w:rsidRDefault="00E339BB" w:rsidP="00111CCD">
      <w:pPr>
        <w:rPr>
          <w:b/>
        </w:rPr>
      </w:pPr>
    </w:p>
    <w:p w:rsidR="00E339BB" w:rsidRPr="00111CCD" w:rsidRDefault="00E339BB" w:rsidP="00111CCD">
      <w:pPr>
        <w:rPr>
          <w:b/>
        </w:rPr>
      </w:pPr>
    </w:p>
    <w:sectPr w:rsidR="00E339BB" w:rsidRPr="0011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645D8B"/>
    <w:multiLevelType w:val="multilevel"/>
    <w:tmpl w:val="AE1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50272BD"/>
    <w:multiLevelType w:val="multilevel"/>
    <w:tmpl w:val="1986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3E7BC4"/>
    <w:multiLevelType w:val="hybridMultilevel"/>
    <w:tmpl w:val="B9BAC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23"/>
  </w:num>
  <w:num w:numId="25">
    <w:abstractNumId w:val="2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CD"/>
    <w:rsid w:val="00111CCD"/>
    <w:rsid w:val="00251D57"/>
    <w:rsid w:val="00645252"/>
    <w:rsid w:val="006D3D74"/>
    <w:rsid w:val="0083569A"/>
    <w:rsid w:val="00A9204E"/>
    <w:rsid w:val="00B74F90"/>
    <w:rsid w:val="00E3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AD3E"/>
  <w15:chartTrackingRefBased/>
  <w15:docId w15:val="{CCE5025F-5157-4DF4-9A28-5F46830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11C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F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2018-10-02T04:28:00Z</dcterms:created>
  <dcterms:modified xsi:type="dcterms:W3CDTF">2018-10-02T05:07:00Z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